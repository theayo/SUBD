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92026" w14:textId="75CA9316" w:rsidR="00E07993" w:rsidRPr="00F5229F" w:rsidRDefault="00E07993" w:rsidP="00E07993">
      <w:pPr>
        <w:pStyle w:val="Title"/>
        <w:jc w:val="center"/>
        <w:rPr>
          <w:rStyle w:val="normaltextrun"/>
          <w:rFonts w:ascii="Segoe UI" w:hAnsi="Segoe UI" w:cs="Segoe UI"/>
          <w:sz w:val="28"/>
          <w:szCs w:val="28"/>
          <w:lang w:val="ru-RU"/>
        </w:rPr>
      </w:pPr>
      <w:r w:rsidRPr="00E07993">
        <w:rPr>
          <w:rStyle w:val="normaltextrun"/>
          <w:rFonts w:ascii="Segoe UI" w:hAnsi="Segoe UI" w:cs="Segoe UI"/>
          <w:sz w:val="28"/>
          <w:szCs w:val="28"/>
          <w:lang w:val="ru-RU"/>
        </w:rPr>
        <w:t>Функциональные требования</w:t>
      </w:r>
      <w:r>
        <w:rPr>
          <w:rStyle w:val="normaltextrun"/>
          <w:rFonts w:ascii="Segoe UI" w:hAnsi="Segoe UI" w:cs="Segoe UI"/>
          <w:sz w:val="28"/>
          <w:szCs w:val="28"/>
          <w:lang w:val="ru-RU"/>
        </w:rPr>
        <w:t xml:space="preserve"> к проекту</w:t>
      </w:r>
    </w:p>
    <w:p w14:paraId="5D871596" w14:textId="55FE445C" w:rsidR="00E07993" w:rsidRDefault="00E07993" w:rsidP="00E07993">
      <w:pPr>
        <w:jc w:val="center"/>
        <w:rPr>
          <w:sz w:val="24"/>
          <w:szCs w:val="24"/>
          <w:lang w:val="ru-RU"/>
        </w:rPr>
      </w:pPr>
      <w:r w:rsidRPr="00E07993">
        <w:rPr>
          <w:sz w:val="24"/>
          <w:szCs w:val="24"/>
          <w:lang w:val="ru-RU"/>
        </w:rPr>
        <w:t>“Едапоиск”</w:t>
      </w:r>
    </w:p>
    <w:p w14:paraId="45FD3638" w14:textId="77777777" w:rsidR="00594A90" w:rsidRDefault="00594A90" w:rsidP="00594A90">
      <w:pPr>
        <w:rPr>
          <w:sz w:val="24"/>
          <w:szCs w:val="24"/>
          <w:u w:val="single"/>
          <w:lang w:val="ru-RU"/>
        </w:rPr>
      </w:pPr>
    </w:p>
    <w:p w14:paraId="16916354" w14:textId="5BA3F64F" w:rsidR="00594A90" w:rsidRPr="00F5229F" w:rsidRDefault="00594A90" w:rsidP="00594A90">
      <w:pPr>
        <w:rPr>
          <w:sz w:val="24"/>
          <w:szCs w:val="24"/>
          <w:lang w:val="ru-RU"/>
        </w:rPr>
      </w:pPr>
      <w:r w:rsidRPr="00594A90">
        <w:rPr>
          <w:sz w:val="24"/>
          <w:szCs w:val="24"/>
          <w:u w:val="single"/>
          <w:lang w:val="ru-RU"/>
        </w:rPr>
        <w:t>Задача</w:t>
      </w:r>
      <w:r w:rsidR="009B6311" w:rsidRPr="009B6311">
        <w:rPr>
          <w:sz w:val="24"/>
          <w:szCs w:val="24"/>
          <w:u w:val="single"/>
          <w:lang w:val="ru-RU"/>
        </w:rPr>
        <w:t>:</w:t>
      </w:r>
      <w:r>
        <w:rPr>
          <w:sz w:val="24"/>
          <w:szCs w:val="24"/>
          <w:lang w:val="ru-RU"/>
        </w:rPr>
        <w:t xml:space="preserve"> система позволяющая авторам загружать свои рецепты, пользователи ставят оценки им и пишут рецензии, что продвигает их в рейтинге.</w:t>
      </w:r>
      <w:r w:rsidR="00F5229F" w:rsidRPr="00F5229F">
        <w:rPr>
          <w:sz w:val="24"/>
          <w:szCs w:val="24"/>
          <w:lang w:val="ru-RU"/>
        </w:rPr>
        <w:t xml:space="preserve"> </w:t>
      </w:r>
      <w:r w:rsidR="00F5229F">
        <w:rPr>
          <w:sz w:val="24"/>
          <w:szCs w:val="24"/>
          <w:lang w:val="ru-RU"/>
        </w:rPr>
        <w:t>Блюдо и рецепт не одно и тоже, рецепт это одно, блюдо уже от пользователей</w:t>
      </w:r>
    </w:p>
    <w:p w14:paraId="3C4F40D6" w14:textId="77777777" w:rsidR="00E07993" w:rsidRPr="00E07993" w:rsidRDefault="00E07993" w:rsidP="00E07993">
      <w:pPr>
        <w:rPr>
          <w:sz w:val="24"/>
          <w:szCs w:val="24"/>
          <w:lang w:val="ru-RU"/>
        </w:rPr>
      </w:pPr>
    </w:p>
    <w:p w14:paraId="0C52CE7B" w14:textId="07EEF13B" w:rsidR="00E07993" w:rsidRPr="00E07993" w:rsidRDefault="00E07993" w:rsidP="00E079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594A90">
        <w:rPr>
          <w:rStyle w:val="normaltextrun"/>
          <w:rFonts w:ascii="Segoe UI" w:eastAsiaTheme="majorEastAsia" w:hAnsi="Segoe UI" w:cs="Segoe UI"/>
          <w:sz w:val="22"/>
          <w:szCs w:val="22"/>
          <w:u w:val="single"/>
          <w:lang w:val="ru-RU"/>
        </w:rPr>
        <w:t>Роли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:</w:t>
      </w:r>
      <w:r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5FC7ED98" w14:textId="03FD6001" w:rsidR="00E07993" w:rsidRPr="00E07993" w:rsidRDefault="00594A90" w:rsidP="00E079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594A90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1.</w:t>
      </w:r>
      <w:r w:rsidR="00E07993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Модератор:</w:t>
      </w:r>
      <w:r w:rsidR="00E07993"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13B7EFD0" w14:textId="29AF9286" w:rsidR="00E07993" w:rsidRPr="00E07993" w:rsidRDefault="00E07993" w:rsidP="00594A9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- Подтверждение</w:t>
      </w:r>
      <w:r w:rsidR="00594A90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 авторов</w:t>
      </w:r>
    </w:p>
    <w:p w14:paraId="631C2745" w14:textId="7DFE5626" w:rsidR="00594A90" w:rsidRDefault="00E07993" w:rsidP="00594A90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- </w:t>
      </w:r>
      <w:r w:rsidR="00594A90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Удаление авторов</w:t>
      </w:r>
    </w:p>
    <w:p w14:paraId="1277C825" w14:textId="16BB83CB" w:rsidR="00E07993" w:rsidRPr="00E07993" w:rsidRDefault="00594A90" w:rsidP="00594A9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- </w:t>
      </w:r>
      <w:r w:rsidR="00E07993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Обработка жалоб</w:t>
      </w:r>
      <w:r w:rsidR="00E07993"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1845F528" w14:textId="620864B1" w:rsidR="00E07993" w:rsidRPr="00E07993" w:rsidRDefault="00E07993" w:rsidP="00594A9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-</w:t>
      </w:r>
      <w:r w:rsidR="00594A90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 Добавление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 новые категори</w:t>
      </w:r>
      <w:r w:rsidR="00594A90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й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 блюд</w:t>
      </w:r>
      <w:r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4EDABE78" w14:textId="2731C7BE" w:rsidR="00E07993" w:rsidRPr="00E07993" w:rsidRDefault="00E07993" w:rsidP="00594A9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-</w:t>
      </w:r>
      <w:r w:rsidR="00594A90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 Модерация постов и рецептов</w:t>
      </w:r>
    </w:p>
    <w:p w14:paraId="38C9F19D" w14:textId="2620DE56" w:rsidR="00E07993" w:rsidRPr="00E07993" w:rsidRDefault="00594A90" w:rsidP="00E079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594A90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2.</w:t>
      </w:r>
      <w:r w:rsidR="00E07993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Автор:</w:t>
      </w:r>
      <w:r w:rsidR="00E07993"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735EB6B1" w14:textId="0AB33FC8" w:rsidR="00594A90" w:rsidRDefault="00E07993" w:rsidP="00594A90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-</w:t>
      </w:r>
      <w:r w:rsidR="00594A90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 С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оздание карточки</w:t>
      </w:r>
      <w:r w:rsidR="00594A90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 блюда</w:t>
      </w:r>
    </w:p>
    <w:p w14:paraId="3646DCB7" w14:textId="7C8922F4" w:rsidR="00E07993" w:rsidRPr="00594A90" w:rsidRDefault="00594A90" w:rsidP="00594A90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Segoe UI" w:eastAsiaTheme="majorEastAsia" w:hAnsi="Segoe UI" w:cs="Segoe UI"/>
          <w:sz w:val="22"/>
          <w:szCs w:val="22"/>
          <w:lang w:val="ru-RU"/>
        </w:rPr>
        <w:t>- Создание постов</w:t>
      </w:r>
    </w:p>
    <w:p w14:paraId="231803EC" w14:textId="00840DF6" w:rsidR="00594A90" w:rsidRDefault="00E07993" w:rsidP="00594A90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-</w:t>
      </w:r>
      <w:r w:rsidR="00594A90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 Редактирование собственных публикаций</w:t>
      </w:r>
    </w:p>
    <w:p w14:paraId="6BB40AEA" w14:textId="14755B2A" w:rsidR="00594A90" w:rsidRDefault="00594A90" w:rsidP="00594A90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- Вывод средней оценки своих рецептов</w:t>
      </w:r>
    </w:p>
    <w:p w14:paraId="0646F8CA" w14:textId="4E83A706" w:rsidR="00E07993" w:rsidRPr="00E07993" w:rsidRDefault="00594A90" w:rsidP="00E079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594A90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 </w:t>
      </w:r>
    </w:p>
    <w:p w14:paraId="6BC3228A" w14:textId="38ECBDE8" w:rsidR="00E07993" w:rsidRPr="00E07993" w:rsidRDefault="00594A90" w:rsidP="00E079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3.</w:t>
      </w:r>
      <w:r w:rsidR="00E07993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Пользователь:</w:t>
      </w:r>
      <w:r w:rsidR="00E07993"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3810FB13" w14:textId="0445BB40" w:rsidR="00E07993" w:rsidRPr="00E07993" w:rsidRDefault="00E07993" w:rsidP="00594A9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-</w:t>
      </w:r>
      <w:r w:rsidR="00594A90">
        <w:rPr>
          <w:rStyle w:val="spellingerror"/>
          <w:rFonts w:ascii="Calibri" w:eastAsiaTheme="majorEastAsia" w:hAnsi="Calibri" w:cs="Calibri"/>
          <w:sz w:val="22"/>
          <w:szCs w:val="22"/>
          <w:lang w:val="ru-RU"/>
        </w:rPr>
        <w:t xml:space="preserve"> Аунтефекация</w:t>
      </w:r>
    </w:p>
    <w:p w14:paraId="7E7CD3F3" w14:textId="77777777" w:rsidR="00E07993" w:rsidRPr="00E07993" w:rsidRDefault="00E07993" w:rsidP="00594A9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- Создание, просмотр профиля</w:t>
      </w:r>
      <w:r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15DC1F7F" w14:textId="607BF7A4" w:rsidR="00E07993" w:rsidRPr="00E07993" w:rsidRDefault="00E07993" w:rsidP="00594A9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- </w:t>
      </w:r>
      <w:r w:rsidR="00594A90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Выс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тав</w:t>
      </w:r>
      <w:r w:rsidR="00594A90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лять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 оценки</w:t>
      </w:r>
      <w:r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38B0F552" w14:textId="0D37F78C" w:rsidR="00E07993" w:rsidRPr="00E07993" w:rsidRDefault="00E07993" w:rsidP="00594A9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-</w:t>
      </w:r>
      <w:r w:rsidR="00594A90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 Писать рецензии</w:t>
      </w:r>
    </w:p>
    <w:p w14:paraId="77C02EBE" w14:textId="63DC3256" w:rsidR="00E07993" w:rsidRPr="00F5229F" w:rsidRDefault="00E07993" w:rsidP="00594A9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- </w:t>
      </w:r>
      <w:r w:rsidR="00594A90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Просматривать рецепты</w:t>
      </w:r>
    </w:p>
    <w:p w14:paraId="22CE14B4" w14:textId="77777777" w:rsidR="00E07993" w:rsidRPr="00E07993" w:rsidRDefault="00E07993" w:rsidP="00E079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6FD0399" w14:textId="77777777" w:rsidR="00E07993" w:rsidRPr="00E07993" w:rsidRDefault="00E07993" w:rsidP="00E079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37FE5FD" w14:textId="77777777" w:rsidR="00E07993" w:rsidRPr="00E07993" w:rsidRDefault="00E07993" w:rsidP="00E079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65FCA">
        <w:rPr>
          <w:rStyle w:val="normaltextrun"/>
          <w:rFonts w:ascii="Segoe UI" w:eastAsiaTheme="majorEastAsia" w:hAnsi="Segoe UI" w:cs="Segoe UI"/>
          <w:sz w:val="22"/>
          <w:szCs w:val="22"/>
          <w:u w:val="single"/>
          <w:lang w:val="ru-RU"/>
        </w:rPr>
        <w:t>Сущности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: </w:t>
      </w:r>
      <w:r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1CA6F9D9" w14:textId="72372A21" w:rsidR="00E07993" w:rsidRPr="00E07993" w:rsidRDefault="00E07993" w:rsidP="00BD3B49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Блюдо:</w:t>
      </w:r>
      <w:r>
        <w:rPr>
          <w:rStyle w:val="scxw44073055"/>
          <w:rFonts w:ascii="Segoe UI" w:eastAsiaTheme="majorEastAsia" w:hAnsi="Segoe UI" w:cs="Segoe U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CCBB2A1" w14:textId="55BFC9F5" w:rsidR="00E07993" w:rsidRPr="00E07993" w:rsidRDefault="00E07993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Name</w:t>
      </w:r>
      <w:r w:rsidR="00BD3B49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(</w:t>
      </w:r>
      <w:r w:rsidR="00BD3B49"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наименование</w:t>
      </w:r>
      <w:r w:rsidR="00BD3B49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D909830" w14:textId="1B0C0B33" w:rsidR="00E07993" w:rsidRPr="00E07993" w:rsidRDefault="00E07993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Type (</w:t>
      </w:r>
      <w:r w:rsidR="00BD3B49"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тип</w:t>
      </w:r>
      <w:r w:rsidR="00BD3B49" w:rsidRPr="00BD3B49"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 xml:space="preserve">: </w:t>
      </w:r>
      <w:r w:rsidR="00BD3B49"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завтрак, обед, ужин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)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F2B5123" w14:textId="77817C84" w:rsidR="00E07993" w:rsidRPr="00E07993" w:rsidRDefault="00E07993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spellingerror"/>
          <w:rFonts w:ascii="Calibri" w:eastAsiaTheme="majorEastAsia" w:hAnsi="Calibri" w:cs="Calibri"/>
          <w:sz w:val="22"/>
          <w:szCs w:val="22"/>
          <w:lang w:val="ru-RU"/>
        </w:rPr>
        <w:t>Taste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 (</w:t>
      </w:r>
      <w:r w:rsidR="00BD3B49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вкус</w:t>
      </w:r>
      <w:r w:rsidR="00BD3B49"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:</w:t>
      </w:r>
      <w:r w:rsidR="00BD3B49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 сладкий, горький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)</w:t>
      </w:r>
      <w:r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6BD4948A" w14:textId="7D64F3DE" w:rsidR="00E07993" w:rsidRPr="00E07993" w:rsidRDefault="00E07993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spellingerror"/>
          <w:rFonts w:ascii="Calibri" w:eastAsiaTheme="majorEastAsia" w:hAnsi="Calibri" w:cs="Calibri"/>
          <w:sz w:val="22"/>
          <w:szCs w:val="22"/>
          <w:lang w:val="ru-RU"/>
        </w:rPr>
        <w:t>Category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 (</w:t>
      </w:r>
      <w:r w:rsidR="00BD3B49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категория</w:t>
      </w:r>
      <w:r w:rsidR="00BD3B49"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 xml:space="preserve">: </w:t>
      </w:r>
      <w:r w:rsidR="00BD3B49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суп, гарнир)</w:t>
      </w:r>
      <w:r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55535077" w14:textId="05E1ECF5" w:rsidR="00E07993" w:rsidRPr="00E07993" w:rsidRDefault="00E07993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spellingerror"/>
          <w:rFonts w:ascii="Calibri" w:eastAsiaTheme="majorEastAsia" w:hAnsi="Calibri" w:cs="Calibri"/>
          <w:sz w:val="22"/>
          <w:szCs w:val="22"/>
          <w:lang w:val="ru-RU"/>
        </w:rPr>
        <w:t>Recipe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  <w:r w:rsidR="00BD3B49">
        <w:rPr>
          <w:rStyle w:val="eop"/>
          <w:rFonts w:ascii="Calibri" w:eastAsiaTheme="majorEastAsia" w:hAnsi="Calibri" w:cs="Calibri"/>
          <w:sz w:val="22"/>
          <w:szCs w:val="22"/>
          <w:lang w:val="ru-RU"/>
        </w:rPr>
        <w:t>(рецепт блюда)</w:t>
      </w:r>
    </w:p>
    <w:p w14:paraId="379CB9B0" w14:textId="490CE727" w:rsidR="00E07993" w:rsidRPr="00E07993" w:rsidRDefault="00E07993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Mark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  <w:r w:rsidR="00BD3B49">
        <w:rPr>
          <w:rStyle w:val="eop"/>
          <w:rFonts w:ascii="Calibri" w:eastAsiaTheme="majorEastAsia" w:hAnsi="Calibri" w:cs="Calibri"/>
          <w:sz w:val="22"/>
          <w:szCs w:val="22"/>
          <w:lang w:val="ru-RU"/>
        </w:rPr>
        <w:t>(оценки блюда)</w:t>
      </w:r>
    </w:p>
    <w:p w14:paraId="128C75AC" w14:textId="1E8A79AA" w:rsidR="00E07993" w:rsidRPr="00E07993" w:rsidRDefault="00E07993" w:rsidP="00BD3B49">
      <w:pPr>
        <w:pStyle w:val="paragraph"/>
        <w:spacing w:before="0" w:beforeAutospacing="0" w:after="0" w:afterAutospacing="0"/>
        <w:ind w:firstLine="48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318B0E11" w14:textId="77777777" w:rsidR="00E07993" w:rsidRPr="00E07993" w:rsidRDefault="00E07993" w:rsidP="00BD3B49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Рецепт:</w:t>
      </w:r>
      <w:r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3EA78010" w14:textId="7FF596CE" w:rsidR="00E07993" w:rsidRPr="00E07993" w:rsidRDefault="00BD3B49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 xml:space="preserve">Author 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(а</w:t>
      </w:r>
      <w:r w:rsidR="00E07993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втор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)</w:t>
      </w:r>
      <w:r w:rsidR="00E07993"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3AE8B024" w14:textId="2C25375A" w:rsidR="00E07993" w:rsidRPr="00E07993" w:rsidRDefault="00BD3B49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Difficulty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 xml:space="preserve"> (с</w:t>
      </w:r>
      <w:r w:rsidR="00E07993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ложность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)</w:t>
      </w:r>
      <w:r w:rsidR="00E07993"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0BBA361D" w14:textId="03E01945" w:rsidR="00E07993" w:rsidRPr="00BD3B49" w:rsidRDefault="00BD3B49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 xml:space="preserve">Review 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(рецензия</w:t>
      </w:r>
      <w:r>
        <w:rPr>
          <w:rStyle w:val="eop"/>
          <w:rFonts w:ascii="Segoe UI" w:eastAsiaTheme="majorEastAsia" w:hAnsi="Segoe UI" w:cs="Segoe UI"/>
          <w:sz w:val="22"/>
          <w:szCs w:val="22"/>
        </w:rPr>
        <w:t>)</w:t>
      </w:r>
    </w:p>
    <w:p w14:paraId="0904093D" w14:textId="0392BB98" w:rsidR="00BD3B49" w:rsidRPr="00BD3B49" w:rsidRDefault="00BD3B49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Segoe UI" w:eastAsiaTheme="majorEastAsia" w:hAnsi="Segoe UI" w:cs="Segoe UI"/>
          <w:sz w:val="22"/>
          <w:szCs w:val="22"/>
          <w:lang w:val="en-US"/>
        </w:rPr>
        <w:t>Ingredients</w:t>
      </w:r>
      <w:r>
        <w:rPr>
          <w:rStyle w:val="eop"/>
          <w:rFonts w:ascii="Segoe UI" w:eastAsiaTheme="majorEastAsia" w:hAnsi="Segoe UI" w:cs="Segoe UI"/>
          <w:sz w:val="22"/>
          <w:szCs w:val="22"/>
          <w:lang w:val="ru-RU"/>
        </w:rPr>
        <w:t xml:space="preserve"> (ингредиенты)</w:t>
      </w:r>
    </w:p>
    <w:p w14:paraId="770CADDD" w14:textId="7FA027DB" w:rsidR="00BD3B49" w:rsidRPr="002A70CE" w:rsidRDefault="00BD3B49" w:rsidP="002A70CE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Segoe UI" w:eastAsiaTheme="majorEastAsia" w:hAnsi="Segoe UI" w:cs="Segoe UI"/>
          <w:sz w:val="22"/>
          <w:szCs w:val="22"/>
          <w:lang w:val="en-US"/>
        </w:rPr>
        <w:t>Text (</w:t>
      </w:r>
      <w:r>
        <w:rPr>
          <w:rStyle w:val="eop"/>
          <w:rFonts w:ascii="Segoe UI" w:eastAsiaTheme="majorEastAsia" w:hAnsi="Segoe UI" w:cs="Segoe UI"/>
          <w:sz w:val="22"/>
          <w:szCs w:val="22"/>
          <w:lang w:val="ru-RU"/>
        </w:rPr>
        <w:t>текст рецепта</w:t>
      </w:r>
      <w:r>
        <w:rPr>
          <w:rStyle w:val="eop"/>
          <w:rFonts w:ascii="Segoe UI" w:eastAsiaTheme="majorEastAsia" w:hAnsi="Segoe UI" w:cs="Segoe UI"/>
          <w:sz w:val="22"/>
          <w:szCs w:val="22"/>
          <w:lang w:val="en-US"/>
        </w:rPr>
        <w:t>)</w:t>
      </w:r>
    </w:p>
    <w:p w14:paraId="01BAB2A2" w14:textId="416A33EB" w:rsidR="00E07993" w:rsidRPr="00E07993" w:rsidRDefault="00E07993" w:rsidP="00BD3B49">
      <w:pPr>
        <w:pStyle w:val="paragraph"/>
        <w:spacing w:before="0" w:beforeAutospacing="0" w:after="0" w:afterAutospacing="0"/>
        <w:ind w:firstLine="48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0F42C94" w14:textId="77777777" w:rsidR="00BD3B49" w:rsidRDefault="00BD3B49">
      <w:pPr>
        <w:rPr>
          <w:rStyle w:val="normaltextrun"/>
          <w:rFonts w:ascii="Segoe UI" w:eastAsiaTheme="majorEastAsia" w:hAnsi="Segoe UI" w:cs="Segoe UI"/>
          <w:lang w:val="ru-RU" w:eastAsia="en-GB"/>
        </w:rPr>
      </w:pPr>
      <w:r>
        <w:rPr>
          <w:rStyle w:val="normaltextrun"/>
          <w:rFonts w:ascii="Segoe UI" w:eastAsiaTheme="majorEastAsia" w:hAnsi="Segoe UI" w:cs="Segoe UI"/>
          <w:lang w:val="ru-RU"/>
        </w:rPr>
        <w:br w:type="page"/>
      </w:r>
    </w:p>
    <w:p w14:paraId="726397E3" w14:textId="1946ECB9" w:rsidR="00E07993" w:rsidRPr="009B6311" w:rsidRDefault="00E07993" w:rsidP="00BD3B49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lastRenderedPageBreak/>
        <w:t>Сложность:</w:t>
      </w:r>
      <w:r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71C6D1A8" w14:textId="0DD19D2F" w:rsidR="00E07993" w:rsidRPr="009B6311" w:rsidRDefault="00BD3B49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Degree (</w:t>
      </w:r>
      <w:r w:rsidR="00765FCA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степень сложности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)</w:t>
      </w:r>
      <w:r w:rsidR="00E07993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 </w:t>
      </w:r>
      <w:r w:rsidR="00E07993"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7366040D" w14:textId="46436CA9" w:rsidR="00E07993" w:rsidRPr="00E07993" w:rsidRDefault="00BD3B49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Time_to_cook (</w:t>
      </w:r>
      <w:r w:rsidR="00E07993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Время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)</w:t>
      </w:r>
      <w:r w:rsidR="00E07993"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2BB667D3" w14:textId="22568AF3" w:rsidR="00E07993" w:rsidRPr="00E07993" w:rsidRDefault="00E07993" w:rsidP="00BD3B49">
      <w:pPr>
        <w:pStyle w:val="paragraph"/>
        <w:spacing w:before="0" w:beforeAutospacing="0" w:after="0" w:afterAutospacing="0"/>
        <w:ind w:firstLine="48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FB9E24C" w14:textId="77777777" w:rsidR="00E07993" w:rsidRPr="00E07993" w:rsidRDefault="00E07993" w:rsidP="00BD3B49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Оценка:</w:t>
      </w:r>
      <w:r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692B2C83" w14:textId="063C12BB" w:rsidR="00E07993" w:rsidRPr="00E07993" w:rsidRDefault="00BD3B49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Date (</w:t>
      </w:r>
      <w:r w:rsidR="00E07993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Дата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)</w:t>
      </w:r>
      <w:r w:rsidR="00E07993"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3857928E" w14:textId="6B7D546D" w:rsidR="00E07993" w:rsidRPr="00E07993" w:rsidRDefault="00BD3B49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Value (</w:t>
      </w:r>
      <w:r w:rsidR="00E07993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Значение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)</w:t>
      </w:r>
      <w:r w:rsidR="00E07993"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129E19D2" w14:textId="6D1D582D" w:rsidR="00E07993" w:rsidRPr="00E07993" w:rsidRDefault="00E07993" w:rsidP="00BD3B49">
      <w:pPr>
        <w:pStyle w:val="paragraph"/>
        <w:spacing w:before="0" w:beforeAutospacing="0" w:after="0" w:afterAutospacing="0"/>
        <w:ind w:left="720" w:firstLine="48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65144A9" w14:textId="77777777" w:rsidR="00E07993" w:rsidRPr="00E07993" w:rsidRDefault="00E07993" w:rsidP="00BD3B49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Пост:</w:t>
      </w:r>
      <w:r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06C3EA27" w14:textId="3A41874B" w:rsidR="00E07993" w:rsidRPr="00E07993" w:rsidRDefault="00BD3B49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Segoe UI" w:eastAsiaTheme="majorEastAsia" w:hAnsi="Segoe UI" w:cs="Segoe UI"/>
          <w:sz w:val="22"/>
          <w:szCs w:val="22"/>
        </w:rPr>
        <w:t>Title (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Заголовок</w:t>
      </w:r>
      <w:r>
        <w:rPr>
          <w:rStyle w:val="eop"/>
          <w:rFonts w:ascii="Segoe UI" w:eastAsiaTheme="majorEastAsia" w:hAnsi="Segoe UI" w:cs="Segoe UI"/>
          <w:sz w:val="22"/>
          <w:szCs w:val="22"/>
        </w:rPr>
        <w:t>)</w:t>
      </w:r>
    </w:p>
    <w:p w14:paraId="24FA9D15" w14:textId="2FDCB425" w:rsidR="00E07993" w:rsidRPr="00E07993" w:rsidRDefault="00BD3B49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Text (</w:t>
      </w:r>
      <w:r w:rsidR="00E07993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Текст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)</w:t>
      </w:r>
      <w:r w:rsidR="00E07993"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3D68E9F9" w14:textId="19CCB6A1" w:rsidR="00E07993" w:rsidRPr="00E07993" w:rsidRDefault="00E07993" w:rsidP="00BD3B49">
      <w:pPr>
        <w:pStyle w:val="paragraph"/>
        <w:spacing w:before="0" w:beforeAutospacing="0" w:after="0" w:afterAutospacing="0"/>
        <w:ind w:firstLine="48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CE4C9E6" w14:textId="77777777" w:rsidR="00E07993" w:rsidRPr="00E07993" w:rsidRDefault="00E07993" w:rsidP="00BD3B49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Рецензия:</w:t>
      </w:r>
      <w:r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70227197" w14:textId="435FC39D" w:rsidR="00E07993" w:rsidRPr="00E07993" w:rsidRDefault="00BD3B49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Title (</w:t>
      </w:r>
      <w:r w:rsidR="00E07993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Заголовок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)</w:t>
      </w:r>
      <w:r w:rsidR="00E07993"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746CA391" w14:textId="27B4D660" w:rsidR="00E07993" w:rsidRPr="00E07993" w:rsidRDefault="00BD3B49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Text (</w:t>
      </w:r>
      <w:r w:rsidR="00E07993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Текст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)</w:t>
      </w:r>
      <w:r w:rsidR="00E07993"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06CBD94E" w14:textId="0634CF28" w:rsidR="00E07993" w:rsidRPr="00E07993" w:rsidRDefault="00BD3B49" w:rsidP="00BD3B49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Mark_value (</w:t>
      </w:r>
      <w:r w:rsidR="00E07993">
        <w:rPr>
          <w:rStyle w:val="normaltextrun"/>
          <w:rFonts w:ascii="Segoe UI" w:eastAsiaTheme="majorEastAsia" w:hAnsi="Segoe UI" w:cs="Segoe UI"/>
          <w:sz w:val="22"/>
          <w:szCs w:val="22"/>
          <w:lang w:val="ru-RU"/>
        </w:rPr>
        <w:t>Оценка</w:t>
      </w:r>
      <w:r>
        <w:rPr>
          <w:rStyle w:val="normaltextrun"/>
          <w:rFonts w:ascii="Segoe UI" w:eastAsiaTheme="majorEastAsia" w:hAnsi="Segoe UI" w:cs="Segoe UI"/>
          <w:sz w:val="22"/>
          <w:szCs w:val="22"/>
          <w:lang w:val="en-US"/>
        </w:rPr>
        <w:t>)</w:t>
      </w:r>
      <w:r w:rsidR="00E07993">
        <w:rPr>
          <w:rStyle w:val="eop"/>
          <w:rFonts w:ascii="Segoe UI" w:eastAsiaTheme="majorEastAsia" w:hAnsi="Segoe UI" w:cs="Segoe UI"/>
          <w:sz w:val="22"/>
          <w:szCs w:val="22"/>
        </w:rPr>
        <w:t> </w:t>
      </w:r>
    </w:p>
    <w:p w14:paraId="4DD4496C" w14:textId="39B3B085" w:rsidR="000356BD" w:rsidRDefault="00E07993" w:rsidP="00E0799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D87A31A" w14:textId="01FB8F3E" w:rsidR="000356BD" w:rsidRDefault="000356BD" w:rsidP="00E0799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  <w:u w:val="single"/>
          <w:lang w:val="ru-RU"/>
        </w:rPr>
      </w:pPr>
      <w:r w:rsidRPr="000356BD">
        <w:rPr>
          <w:rStyle w:val="eop"/>
          <w:rFonts w:ascii="Calibri" w:eastAsiaTheme="majorEastAsia" w:hAnsi="Calibri" w:cs="Calibri"/>
          <w:sz w:val="22"/>
          <w:szCs w:val="22"/>
          <w:u w:val="single"/>
          <w:lang w:val="ru-RU"/>
        </w:rPr>
        <w:t>Описание схемы</w:t>
      </w:r>
    </w:p>
    <w:p w14:paraId="2AB2EEE7" w14:textId="2D83E24C" w:rsidR="000356BD" w:rsidRDefault="000356BD" w:rsidP="00E0799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  <w:u w:val="single"/>
          <w:lang w:val="ru-RU"/>
        </w:rPr>
      </w:pPr>
    </w:p>
    <w:p w14:paraId="1FD6183F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Table "dish" {</w:t>
      </w:r>
    </w:p>
    <w:p w14:paraId="736CF96F" w14:textId="1E0FDAC9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"id" INTEGER [not null]</w:t>
      </w:r>
      <w:r w:rsidR="00D66B24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(pk)</w:t>
      </w:r>
    </w:p>
    <w:p w14:paraId="36A9FB48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"name" VARCHAR(50) [not null]</w:t>
      </w:r>
    </w:p>
    <w:p w14:paraId="3219B89F" w14:textId="482360E2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"type" VARCHAR(255) [not null]</w:t>
      </w:r>
      <w:r w:rsidR="0095053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fk</w:t>
      </w:r>
    </w:p>
    <w:p w14:paraId="1FCC7FD5" w14:textId="4098A44F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"category" VARCHAR(255) [not null]</w:t>
      </w:r>
      <w:r w:rsidR="0095053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fk</w:t>
      </w:r>
    </w:p>
    <w:p w14:paraId="0350E094" w14:textId="6740E92E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"taste" VARCHAR(255) [not null]</w:t>
      </w:r>
      <w:r w:rsidR="0095053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fk</w:t>
      </w:r>
    </w:p>
    <w:p w14:paraId="50C44B35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"avg_mark" INTEGER [not null]</w:t>
      </w:r>
    </w:p>
    <w:p w14:paraId="15860800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"recipe_id" INTEGER [not null]</w:t>
      </w:r>
    </w:p>
    <w:p w14:paraId="51EDA704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}</w:t>
      </w:r>
    </w:p>
    <w:p w14:paraId="252D1514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</w:p>
    <w:p w14:paraId="4D8E64D3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Table "Author" {</w:t>
      </w:r>
    </w:p>
    <w:p w14:paraId="6ABED435" w14:textId="34C32D56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"id" INTEGER [not null]</w:t>
      </w:r>
      <w:r w:rsidR="00D66B24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</w:t>
      </w:r>
      <w:r w:rsidR="00D66B24">
        <w:rPr>
          <w:rStyle w:val="eop"/>
          <w:rFonts w:ascii="Consolas" w:eastAsiaTheme="majorEastAsia" w:hAnsi="Consolas"/>
          <w:sz w:val="16"/>
          <w:szCs w:val="16"/>
          <w:lang w:val="en-US"/>
        </w:rPr>
        <w:t>(pk)</w:t>
      </w:r>
    </w:p>
    <w:p w14:paraId="35DFE220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"name" VARCHAR(50)</w:t>
      </w:r>
    </w:p>
    <w:p w14:paraId="68F2BC8A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"avg_mark" INTEGER [not null]</w:t>
      </w:r>
    </w:p>
    <w:p w14:paraId="4337EEF2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"last_post" timestamp(0) [not null]</w:t>
      </w:r>
    </w:p>
    <w:p w14:paraId="53D69A92" w14:textId="144D21C2" w:rsid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"user_id" INTEGER [not null]</w:t>
      </w:r>
    </w:p>
    <w:p w14:paraId="6E14D05D" w14:textId="77777777" w:rsidR="0095053D" w:rsidRPr="0095053D" w:rsidRDefault="0095053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ru-RU"/>
        </w:rPr>
      </w:pPr>
    </w:p>
    <w:p w14:paraId="6AF4B904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}</w:t>
      </w:r>
    </w:p>
    <w:p w14:paraId="496AB076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</w:p>
    <w:p w14:paraId="1D0068D3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Table "User" {</w:t>
      </w:r>
    </w:p>
    <w:p w14:paraId="33C224D8" w14:textId="68737DB6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"id" INTEGER [not null]</w:t>
      </w:r>
      <w:r w:rsidR="00D66B24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</w:t>
      </w:r>
      <w:r w:rsidR="00D66B24">
        <w:rPr>
          <w:rStyle w:val="eop"/>
          <w:rFonts w:ascii="Consolas" w:eastAsiaTheme="majorEastAsia" w:hAnsi="Consolas"/>
          <w:sz w:val="16"/>
          <w:szCs w:val="16"/>
          <w:lang w:val="en-US"/>
        </w:rPr>
        <w:t>(pk)</w:t>
      </w:r>
    </w:p>
    <w:p w14:paraId="3A0C432B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"name" VARCHAR(10) [not null]</w:t>
      </w:r>
    </w:p>
    <w:p w14:paraId="03799427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"login" VARCHAR(10) [not null]</w:t>
      </w:r>
    </w:p>
    <w:p w14:paraId="6A35533D" w14:textId="249FAB4C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"password" VARCHAR(16) [not null]</w:t>
      </w:r>
    </w:p>
    <w:p w14:paraId="1AC73868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"email" VARCHAR(50) [not null]</w:t>
      </w:r>
    </w:p>
    <w:p w14:paraId="67CBC12D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"date_reg" timestamp(0) [not null]</w:t>
      </w:r>
    </w:p>
    <w:p w14:paraId="0EBEBB8F" w14:textId="7F3444E1" w:rsidR="000356BD" w:rsidRPr="0095053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"status" INTEGER [not null]</w:t>
      </w:r>
      <w:r w:rsidR="0095053D" w:rsidRPr="0095053D">
        <w:rPr>
          <w:rStyle w:val="eop"/>
          <w:rFonts w:ascii="Consolas" w:eastAsiaTheme="majorEastAsia" w:hAnsi="Consolas"/>
          <w:sz w:val="16"/>
          <w:szCs w:val="16"/>
        </w:rPr>
        <w:t xml:space="preserve"> </w:t>
      </w:r>
      <w:r w:rsidR="0095053D">
        <w:rPr>
          <w:rStyle w:val="eop"/>
          <w:rFonts w:ascii="Consolas" w:eastAsiaTheme="majorEastAsia" w:hAnsi="Consolas"/>
          <w:sz w:val="16"/>
          <w:szCs w:val="16"/>
          <w:lang w:val="en-US"/>
        </w:rPr>
        <w:t>fk</w:t>
      </w:r>
    </w:p>
    <w:p w14:paraId="462E191E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}</w:t>
      </w:r>
    </w:p>
    <w:p w14:paraId="71866844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</w:p>
    <w:p w14:paraId="4C5AE6C6" w14:textId="0B78EED9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Table "</w:t>
      </w:r>
      <w:r w:rsidR="00D66B24">
        <w:rPr>
          <w:rStyle w:val="eop"/>
          <w:rFonts w:ascii="Consolas" w:eastAsiaTheme="majorEastAsia" w:hAnsi="Consolas"/>
          <w:sz w:val="16"/>
          <w:szCs w:val="16"/>
          <w:lang w:val="en-US"/>
        </w:rPr>
        <w:t>R</w:t>
      </w: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eview" {</w:t>
      </w:r>
    </w:p>
    <w:p w14:paraId="56540D53" w14:textId="769497B6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"id" INTEGER [not null]</w:t>
      </w:r>
      <w:r w:rsidR="00D66B24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</w:t>
      </w:r>
      <w:r w:rsidR="00D66B24">
        <w:rPr>
          <w:rStyle w:val="eop"/>
          <w:rFonts w:ascii="Consolas" w:eastAsiaTheme="majorEastAsia" w:hAnsi="Consolas"/>
          <w:sz w:val="16"/>
          <w:szCs w:val="16"/>
          <w:lang w:val="en-US"/>
        </w:rPr>
        <w:t>(pk)</w:t>
      </w:r>
    </w:p>
    <w:p w14:paraId="7190095C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"title" VARCHAR(50) [not null]</w:t>
      </w:r>
    </w:p>
    <w:p w14:paraId="3DC3F0F4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"text" VARCHAR(50) [not null]</w:t>
      </w:r>
    </w:p>
    <w:p w14:paraId="20FF9516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"mark_value" INTEGER [not null]</w:t>
      </w:r>
    </w:p>
    <w:p w14:paraId="08073BAC" w14:textId="2C767D88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"author_review" INTEGER [not null]</w:t>
      </w:r>
      <w:r w:rsidR="0095053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fk</w:t>
      </w:r>
    </w:p>
    <w:p w14:paraId="1888DE53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}</w:t>
      </w:r>
    </w:p>
    <w:p w14:paraId="55C5C967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</w:p>
    <w:p w14:paraId="1FCC578D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Table "Moderator" {</w:t>
      </w:r>
    </w:p>
    <w:p w14:paraId="7D477B9C" w14:textId="191F0009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"id" INTEGER [not null]</w:t>
      </w:r>
      <w:r w:rsidR="0095053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</w:t>
      </w:r>
      <w:r w:rsidR="0095053D">
        <w:rPr>
          <w:rStyle w:val="eop"/>
          <w:rFonts w:ascii="Consolas" w:eastAsiaTheme="majorEastAsia" w:hAnsi="Consolas"/>
          <w:sz w:val="16"/>
          <w:szCs w:val="16"/>
          <w:lang w:val="en-US"/>
        </w:rPr>
        <w:t>(pk)</w:t>
      </w:r>
    </w:p>
    <w:p w14:paraId="3A5E0323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"user_id" INTEGER [not null]</w:t>
      </w:r>
    </w:p>
    <w:p w14:paraId="43AB2C1B" w14:textId="231B297A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"department" CHAR(2) [not null]</w:t>
      </w:r>
      <w:r w:rsidR="0095053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fk</w:t>
      </w:r>
    </w:p>
    <w:p w14:paraId="18C7F236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}</w:t>
      </w:r>
    </w:p>
    <w:p w14:paraId="49A3B265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</w:p>
    <w:p w14:paraId="27FFB00C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Table "Mark" {</w:t>
      </w:r>
    </w:p>
    <w:p w14:paraId="171190A8" w14:textId="26CAB36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lastRenderedPageBreak/>
        <w:t xml:space="preserve">  "id" INTEGER [not null]</w:t>
      </w:r>
      <w:r w:rsidR="0095053D" w:rsidRPr="0095053D">
        <w:rPr>
          <w:rStyle w:val="Heading1Char"/>
          <w:rFonts w:ascii="Consolas" w:hAnsi="Consolas"/>
          <w:sz w:val="16"/>
          <w:szCs w:val="16"/>
          <w:lang w:val="en-US"/>
        </w:rPr>
        <w:t xml:space="preserve"> </w:t>
      </w:r>
      <w:r w:rsidR="0095053D">
        <w:rPr>
          <w:rStyle w:val="eop"/>
          <w:rFonts w:ascii="Consolas" w:eastAsiaTheme="majorEastAsia" w:hAnsi="Consolas"/>
          <w:sz w:val="16"/>
          <w:szCs w:val="16"/>
          <w:lang w:val="en-US"/>
        </w:rPr>
        <w:t>(pk)</w:t>
      </w:r>
    </w:p>
    <w:p w14:paraId="17E73DC6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"value" INTEGER [not null]</w:t>
      </w:r>
    </w:p>
    <w:p w14:paraId="1D398603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"rate_date" timestamp(0) [not null]</w:t>
      </w:r>
    </w:p>
    <w:p w14:paraId="46803207" w14:textId="6A94CB63" w:rsidR="000356BD" w:rsidRPr="000356BD" w:rsidRDefault="000356BD" w:rsidP="00920B23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"user" INTEGER [not null]</w:t>
      </w:r>
      <w:r w:rsidR="00920B23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fk</w:t>
      </w:r>
    </w:p>
    <w:p w14:paraId="3F0C1F25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}</w:t>
      </w:r>
    </w:p>
    <w:p w14:paraId="4F1397CC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</w:p>
    <w:p w14:paraId="3DB34048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Table "Recipe" {</w:t>
      </w:r>
    </w:p>
    <w:p w14:paraId="20B5D576" w14:textId="6001FE56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"id" INTEGER [not null]</w:t>
      </w:r>
      <w:r w:rsidR="0095053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</w:t>
      </w:r>
      <w:r w:rsidR="0095053D">
        <w:rPr>
          <w:rStyle w:val="eop"/>
          <w:rFonts w:ascii="Consolas" w:eastAsiaTheme="majorEastAsia" w:hAnsi="Consolas"/>
          <w:sz w:val="16"/>
          <w:szCs w:val="16"/>
          <w:lang w:val="en-US"/>
        </w:rPr>
        <w:t>(pk)</w:t>
      </w:r>
    </w:p>
    <w:p w14:paraId="52DC944D" w14:textId="33AB03CB" w:rsidR="000356BD" w:rsidRPr="000356BD" w:rsidRDefault="000356BD" w:rsidP="00920B23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"author_id" INTEGER [not null]</w:t>
      </w:r>
    </w:p>
    <w:p w14:paraId="73322051" w14:textId="52397AF9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"review" INTEGER [not null]</w:t>
      </w:r>
      <w:r w:rsidR="00920B23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fk</w:t>
      </w:r>
    </w:p>
    <w:p w14:paraId="650EB52A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"text" VARCHAR(255) [not null]</w:t>
      </w:r>
    </w:p>
    <w:p w14:paraId="00490246" w14:textId="0DCE0539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"difficulty" INTEGER [not null]</w:t>
      </w:r>
      <w:r w:rsidR="00920B23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fk</w:t>
      </w:r>
    </w:p>
    <w:p w14:paraId="0BE8EE21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"cook_time" datetime</w:t>
      </w:r>
    </w:p>
    <w:p w14:paraId="02043266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}</w:t>
      </w:r>
    </w:p>
    <w:p w14:paraId="760E1CB4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</w:p>
    <w:p w14:paraId="1670160B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Table "Post" {</w:t>
      </w:r>
    </w:p>
    <w:p w14:paraId="650A4FD4" w14:textId="5AC9313C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"id" INTEGER [not null]</w:t>
      </w:r>
      <w:r w:rsidR="0095053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</w:t>
      </w:r>
      <w:r w:rsidR="0095053D">
        <w:rPr>
          <w:rStyle w:val="eop"/>
          <w:rFonts w:ascii="Consolas" w:eastAsiaTheme="majorEastAsia" w:hAnsi="Consolas"/>
          <w:sz w:val="16"/>
          <w:szCs w:val="16"/>
          <w:lang w:val="en-US"/>
        </w:rPr>
        <w:t>(pk)</w:t>
      </w:r>
    </w:p>
    <w:p w14:paraId="57A55BD2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"post_title" VARCHAR(20) [not null]</w:t>
      </w:r>
    </w:p>
    <w:p w14:paraId="7DC05F07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"post_text" VARCHAR(255) [not null]</w:t>
      </w:r>
    </w:p>
    <w:p w14:paraId="580A8448" w14:textId="17F7BCFC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"author_id" INTEGER [not null]</w:t>
      </w:r>
      <w:r w:rsidR="0095053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fk</w:t>
      </w:r>
      <w:r w:rsidR="00920B23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</w:t>
      </w:r>
    </w:p>
    <w:p w14:paraId="268197FF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}</w:t>
      </w:r>
    </w:p>
    <w:p w14:paraId="54B0E34F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</w:p>
    <w:p w14:paraId="210D2717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Table "Logs" {</w:t>
      </w:r>
    </w:p>
    <w:p w14:paraId="10A16B95" w14:textId="4425CCE0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"user_id" INTEGER [not null]</w:t>
      </w:r>
      <w:r w:rsidR="0095053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</w:t>
      </w:r>
      <w:r w:rsidR="0095053D">
        <w:rPr>
          <w:rStyle w:val="eop"/>
          <w:rFonts w:ascii="Consolas" w:eastAsiaTheme="majorEastAsia" w:hAnsi="Consolas"/>
          <w:sz w:val="16"/>
          <w:szCs w:val="16"/>
          <w:lang w:val="en-US"/>
        </w:rPr>
        <w:t>(pk)</w:t>
      </w:r>
    </w:p>
    <w:p w14:paraId="1BA8FEE2" w14:textId="77777777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"action_text" VARCHAR(255) [not null]</w:t>
      </w:r>
    </w:p>
    <w:p w14:paraId="3D46F014" w14:textId="31CA470C" w:rsidR="000356BD" w:rsidRPr="000356BD" w:rsidRDefault="000356BD" w:rsidP="000356BD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"date_time" timestamp(0) [not null]</w:t>
      </w:r>
      <w:r w:rsidR="0095053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</w:t>
      </w:r>
      <w:r w:rsidR="0095053D">
        <w:rPr>
          <w:rStyle w:val="eop"/>
          <w:rFonts w:ascii="Consolas" w:eastAsiaTheme="majorEastAsia" w:hAnsi="Consolas"/>
          <w:sz w:val="16"/>
          <w:szCs w:val="16"/>
          <w:lang w:val="en-US"/>
        </w:rPr>
        <w:t>(pk)</w:t>
      </w:r>
    </w:p>
    <w:p w14:paraId="6EC0ED3A" w14:textId="5BA27120" w:rsidR="000356BD" w:rsidRDefault="000356BD" w:rsidP="000356BD">
      <w:pPr>
        <w:pStyle w:val="paragraph"/>
        <w:spacing w:before="0" w:beforeAutospacing="0" w:after="0" w:afterAutospacing="0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}</w:t>
      </w:r>
    </w:p>
    <w:p w14:paraId="38CB4F77" w14:textId="267E1822" w:rsidR="00920B23" w:rsidRPr="000356BD" w:rsidRDefault="00920B23" w:rsidP="00920B23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Table "</w:t>
      </w:r>
      <w:r>
        <w:rPr>
          <w:rStyle w:val="eop"/>
          <w:rFonts w:ascii="Consolas" w:eastAsiaTheme="majorEastAsia" w:hAnsi="Consolas"/>
          <w:sz w:val="16"/>
          <w:szCs w:val="16"/>
          <w:lang w:val="en-US"/>
        </w:rPr>
        <w:t>RecipeMark</w:t>
      </w: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" {</w:t>
      </w:r>
    </w:p>
    <w:p w14:paraId="6AB4516F" w14:textId="4566F56F" w:rsidR="00920B23" w:rsidRPr="000356BD" w:rsidRDefault="00920B23" w:rsidP="00920B23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lastRenderedPageBreak/>
        <w:t xml:space="preserve">  "</w:t>
      </w:r>
      <w:r>
        <w:rPr>
          <w:rStyle w:val="eop"/>
          <w:rFonts w:ascii="Consolas" w:eastAsiaTheme="majorEastAsia" w:hAnsi="Consolas"/>
          <w:sz w:val="16"/>
          <w:szCs w:val="16"/>
          <w:lang w:val="en-US"/>
        </w:rPr>
        <w:t>mark</w:t>
      </w: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</w:t>
      </w: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_id" INTEGER [not null]</w:t>
      </w:r>
      <w:r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(</w:t>
      </w:r>
      <w:r>
        <w:rPr>
          <w:rStyle w:val="eop"/>
          <w:rFonts w:ascii="Consolas" w:eastAsiaTheme="majorEastAsia" w:hAnsi="Consolas"/>
          <w:sz w:val="16"/>
          <w:szCs w:val="16"/>
          <w:lang w:val="en-US"/>
        </w:rPr>
        <w:t>f</w:t>
      </w:r>
      <w:r>
        <w:rPr>
          <w:rStyle w:val="eop"/>
          <w:rFonts w:ascii="Consolas" w:eastAsiaTheme="majorEastAsia" w:hAnsi="Consolas"/>
          <w:sz w:val="16"/>
          <w:szCs w:val="16"/>
          <w:lang w:val="en-US"/>
        </w:rPr>
        <w:t>k)</w:t>
      </w:r>
    </w:p>
    <w:p w14:paraId="6A99A3EF" w14:textId="1EFA1C2D" w:rsidR="00920B23" w:rsidRDefault="00920B23" w:rsidP="00920B23">
      <w:pPr>
        <w:pStyle w:val="paragraph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 "</w:t>
      </w:r>
      <w:r>
        <w:rPr>
          <w:rStyle w:val="eop"/>
          <w:rFonts w:ascii="Consolas" w:eastAsiaTheme="majorEastAsia" w:hAnsi="Consolas"/>
          <w:sz w:val="16"/>
          <w:szCs w:val="16"/>
          <w:lang w:val="en-US"/>
        </w:rPr>
        <w:t>recipe</w:t>
      </w: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</w:t>
      </w: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_id" INTEGER [not null]</w:t>
      </w:r>
      <w:r>
        <w:rPr>
          <w:rStyle w:val="eop"/>
          <w:rFonts w:ascii="Consolas" w:eastAsiaTheme="majorEastAsia" w:hAnsi="Consolas"/>
          <w:sz w:val="16"/>
          <w:szCs w:val="16"/>
          <w:lang w:val="en-US"/>
        </w:rPr>
        <w:t xml:space="preserve"> (</w:t>
      </w:r>
      <w:r>
        <w:rPr>
          <w:rStyle w:val="eop"/>
          <w:rFonts w:ascii="Consolas" w:eastAsiaTheme="majorEastAsia" w:hAnsi="Consolas"/>
          <w:sz w:val="16"/>
          <w:szCs w:val="16"/>
          <w:lang w:val="en-US"/>
        </w:rPr>
        <w:t>f</w:t>
      </w:r>
      <w:r>
        <w:rPr>
          <w:rStyle w:val="eop"/>
          <w:rFonts w:ascii="Consolas" w:eastAsiaTheme="majorEastAsia" w:hAnsi="Consolas"/>
          <w:sz w:val="16"/>
          <w:szCs w:val="16"/>
          <w:lang w:val="en-US"/>
        </w:rPr>
        <w:t>k)</w:t>
      </w:r>
    </w:p>
    <w:p w14:paraId="28F9A8F0" w14:textId="76BA77FA" w:rsidR="00920B23" w:rsidRDefault="00920B23" w:rsidP="00920B23">
      <w:pPr>
        <w:pStyle w:val="paragraph"/>
        <w:spacing w:before="0" w:beforeAutospacing="0" w:after="0" w:afterAutospacing="0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  <w:r w:rsidRPr="000356BD">
        <w:rPr>
          <w:rStyle w:val="eop"/>
          <w:rFonts w:ascii="Consolas" w:eastAsiaTheme="majorEastAsia" w:hAnsi="Consolas"/>
          <w:sz w:val="16"/>
          <w:szCs w:val="16"/>
          <w:lang w:val="en-US"/>
        </w:rPr>
        <w:t>}</w:t>
      </w:r>
    </w:p>
    <w:p w14:paraId="01DAD037" w14:textId="77777777" w:rsidR="00920B23" w:rsidRDefault="00920B23" w:rsidP="000356BD">
      <w:pPr>
        <w:pStyle w:val="paragraph"/>
        <w:spacing w:before="0" w:beforeAutospacing="0" w:after="0" w:afterAutospacing="0"/>
        <w:textAlignment w:val="baseline"/>
        <w:rPr>
          <w:rStyle w:val="eop"/>
          <w:rFonts w:ascii="Consolas" w:eastAsiaTheme="majorEastAsia" w:hAnsi="Consolas"/>
          <w:sz w:val="16"/>
          <w:szCs w:val="16"/>
          <w:lang w:val="en-US"/>
        </w:rPr>
      </w:pPr>
    </w:p>
    <w:p w14:paraId="76F69C5B" w14:textId="77777777" w:rsidR="00920B23" w:rsidRPr="000356BD" w:rsidRDefault="00920B23" w:rsidP="000356BD">
      <w:pPr>
        <w:pStyle w:val="paragraph"/>
        <w:spacing w:before="0" w:beforeAutospacing="0" w:after="0" w:afterAutospacing="0"/>
        <w:textAlignment w:val="baseline"/>
        <w:rPr>
          <w:rFonts w:ascii="Consolas" w:hAnsi="Consolas"/>
          <w:sz w:val="16"/>
          <w:szCs w:val="16"/>
          <w:lang w:val="en-US"/>
        </w:rPr>
      </w:pPr>
    </w:p>
    <w:sectPr w:rsidR="00920B23" w:rsidRPr="00035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88973DD"/>
    <w:multiLevelType w:val="hybridMultilevel"/>
    <w:tmpl w:val="64581C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93"/>
    <w:rsid w:val="000356BD"/>
    <w:rsid w:val="000868C9"/>
    <w:rsid w:val="00161FCB"/>
    <w:rsid w:val="001A4F8F"/>
    <w:rsid w:val="002A70CE"/>
    <w:rsid w:val="002F363B"/>
    <w:rsid w:val="003C2B88"/>
    <w:rsid w:val="003D06E1"/>
    <w:rsid w:val="0040253B"/>
    <w:rsid w:val="00594A90"/>
    <w:rsid w:val="00645252"/>
    <w:rsid w:val="006D3D74"/>
    <w:rsid w:val="00765FCA"/>
    <w:rsid w:val="0083569A"/>
    <w:rsid w:val="00920B23"/>
    <w:rsid w:val="0095053D"/>
    <w:rsid w:val="009B6311"/>
    <w:rsid w:val="00A9204E"/>
    <w:rsid w:val="00BD3B49"/>
    <w:rsid w:val="00C24967"/>
    <w:rsid w:val="00C97BFA"/>
    <w:rsid w:val="00D66B24"/>
    <w:rsid w:val="00E07993"/>
    <w:rsid w:val="00F5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94691"/>
  <w15:chartTrackingRefBased/>
  <w15:docId w15:val="{8723CA20-C54C-47AA-A19D-6E3051B9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paragraph">
    <w:name w:val="paragraph"/>
    <w:basedOn w:val="Normal"/>
    <w:rsid w:val="00E0799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E07993"/>
  </w:style>
  <w:style w:type="character" w:customStyle="1" w:styleId="eop">
    <w:name w:val="eop"/>
    <w:basedOn w:val="DefaultParagraphFont"/>
    <w:rsid w:val="00E07993"/>
  </w:style>
  <w:style w:type="character" w:customStyle="1" w:styleId="spellingerror">
    <w:name w:val="spellingerror"/>
    <w:basedOn w:val="DefaultParagraphFont"/>
    <w:rsid w:val="00E07993"/>
  </w:style>
  <w:style w:type="character" w:customStyle="1" w:styleId="scxw44073055">
    <w:name w:val="scxw44073055"/>
    <w:basedOn w:val="DefaultParagraphFont"/>
    <w:rsid w:val="00E07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zzu\AppData\Local\Microsoft\Office\16.0\DTS\en-US%7bFEAC4D8D-F471-414A-85A3-B3918D782B90%7d\%7b4A3DCFE0-1A36-4A01-861D-E3131B635F5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{4A3DCFE0-1A36-4A01-861D-E3131B635F53}tf02786999_win32.dotx</Template>
  <TotalTime>232</TotalTime>
  <Pages>5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Беззубенко</dc:creator>
  <cp:keywords/>
  <dc:description/>
  <cp:lastModifiedBy>илья Беззубенко</cp:lastModifiedBy>
  <cp:revision>5</cp:revision>
  <dcterms:created xsi:type="dcterms:W3CDTF">2022-10-11T06:53:00Z</dcterms:created>
  <dcterms:modified xsi:type="dcterms:W3CDTF">2022-11-08T13:57:00Z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